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83EB" w14:textId="77777777" w:rsidR="00194DF6" w:rsidRDefault="00194DF6">
      <w:pPr>
        <w:pStyle w:val="Heading1"/>
      </w:pPr>
      <w:bookmarkStart w:id="0" w:name="_GoBack"/>
      <w:bookmarkEnd w:id="0"/>
    </w:p>
    <w:p w14:paraId="52F0BB77" w14:textId="77777777" w:rsidR="004E1AED" w:rsidRDefault="0038748C" w:rsidP="0038748C">
      <w:r>
        <w:t xml:space="preserve"> </w:t>
      </w:r>
      <w:r w:rsidR="006212D4">
        <w:t>Hey Shelly,</w:t>
      </w:r>
    </w:p>
    <w:p w14:paraId="7854B00D" w14:textId="77777777" w:rsidR="006212D4" w:rsidRDefault="00323257" w:rsidP="0038748C">
      <w:r>
        <w:t>Just wanted to send some positive vibes</w:t>
      </w:r>
      <w:r w:rsidR="00D941A3">
        <w:t xml:space="preserve"> and tell you about a few ideas I had that have healthy benefits. Now I know I am the over eager fitness fanatic that is always coming up with diet plans or some new age workout </w:t>
      </w:r>
      <w:r w:rsidR="005D0D75">
        <w:t>regimen</w:t>
      </w:r>
      <w:r w:rsidR="00D941A3">
        <w:t xml:space="preserve"> but I have come across a few things about staying hydrated from day to day that </w:t>
      </w:r>
      <w:r w:rsidR="00090F9B">
        <w:t>could be</w:t>
      </w:r>
      <w:r w:rsidR="00D941A3">
        <w:t xml:space="preserve"> </w:t>
      </w:r>
      <w:r w:rsidR="00090F9B">
        <w:t>quite</w:t>
      </w:r>
      <w:r w:rsidR="00D941A3">
        <w:t xml:space="preserve"> helpful. I know from our talks that you are not a big fan </w:t>
      </w:r>
      <w:r w:rsidR="00BC2ABA">
        <w:t>of</w:t>
      </w:r>
      <w:r w:rsidR="00D941A3">
        <w:t xml:space="preserve"> </w:t>
      </w:r>
      <w:r w:rsidR="00090F9B">
        <w:t xml:space="preserve">simply drinking water by itself, whether tap or </w:t>
      </w:r>
      <w:r w:rsidR="005D0D75">
        <w:t>filtered, you</w:t>
      </w:r>
      <w:r w:rsidR="0085763C">
        <w:t xml:space="preserve"> do not like how water tastes or how you feel after drinking</w:t>
      </w:r>
      <w:r w:rsidR="009624A4">
        <w:t xml:space="preserve"> </w:t>
      </w:r>
      <w:r w:rsidR="005D0D75">
        <w:t>it,</w:t>
      </w:r>
      <w:r w:rsidR="009624A4">
        <w:t xml:space="preserve"> which is </w:t>
      </w:r>
      <w:r w:rsidR="005D0D75">
        <w:t>understandable but</w:t>
      </w:r>
      <w:r w:rsidR="00090F9B">
        <w:t xml:space="preserve"> I have a few ways to help you</w:t>
      </w:r>
      <w:r w:rsidR="005D0D75">
        <w:t xml:space="preserve"> be</w:t>
      </w:r>
      <w:r w:rsidR="009624A4">
        <w:t xml:space="preserve"> open to drinking more water and</w:t>
      </w:r>
      <w:r w:rsidR="001349A6">
        <w:t xml:space="preserve"> staying hydrated.</w:t>
      </w:r>
      <w:r w:rsidR="00090F9B">
        <w:t xml:space="preserve"> Being </w:t>
      </w:r>
      <w:r w:rsidR="00BC2ABA">
        <w:t>hydrated comes</w:t>
      </w:r>
      <w:r w:rsidR="005D0D75">
        <w:t xml:space="preserve"> from</w:t>
      </w:r>
      <w:r w:rsidR="007339DA">
        <w:t xml:space="preserve"> not only</w:t>
      </w:r>
      <w:r w:rsidR="00BC2ABA">
        <w:t xml:space="preserve"> </w:t>
      </w:r>
      <w:r w:rsidR="00DF74B1">
        <w:t>drinking liquids but also whatever</w:t>
      </w:r>
      <w:r w:rsidR="00BC2ABA">
        <w:t xml:space="preserve"> we consume</w:t>
      </w:r>
      <w:r w:rsidR="00090F9B">
        <w:t xml:space="preserve"> throughout our day through meals and snacks. The problem is that it is difficult to get the proper water intake if you are not </w:t>
      </w:r>
      <w:r w:rsidR="0079572C">
        <w:t xml:space="preserve">consciously </w:t>
      </w:r>
      <w:r w:rsidR="001349A6">
        <w:t xml:space="preserve">drinking </w:t>
      </w:r>
      <w:r w:rsidR="0079572C">
        <w:t xml:space="preserve">enough water and you </w:t>
      </w:r>
      <w:r w:rsidR="001349A6">
        <w:t>cannot</w:t>
      </w:r>
      <w:r w:rsidR="0079572C">
        <w:t xml:space="preserve"> tell how much you are receiving </w:t>
      </w:r>
      <w:r w:rsidR="00723D4B">
        <w:t>during the</w:t>
      </w:r>
      <w:r w:rsidR="0079572C">
        <w:t xml:space="preserve"> day. To help with this I came up with a few options that can surely </w:t>
      </w:r>
      <w:r w:rsidR="007339DA">
        <w:t xml:space="preserve">help. Since you do not like </w:t>
      </w:r>
      <w:r w:rsidR="0079572C">
        <w:t xml:space="preserve">water by itself you can infuse it with fruit, which will help with </w:t>
      </w:r>
      <w:r w:rsidR="00BC2ABA">
        <w:t xml:space="preserve">the </w:t>
      </w:r>
      <w:r w:rsidR="0079572C">
        <w:t>taste and provide extra nutrients. You can mark your water bottle</w:t>
      </w:r>
      <w:r w:rsidR="001349A6">
        <w:t xml:space="preserve"> with a sharpie</w:t>
      </w:r>
      <w:r w:rsidR="007339DA">
        <w:t>,</w:t>
      </w:r>
      <w:r w:rsidR="0079572C">
        <w:t xml:space="preserve"> so you know how much water is being consumed a</w:t>
      </w:r>
      <w:r w:rsidR="00DF74B1">
        <w:t>t</w:t>
      </w:r>
      <w:r w:rsidR="0079572C">
        <w:t xml:space="preserve"> certain </w:t>
      </w:r>
      <w:r w:rsidR="001349A6">
        <w:t>levels and times during the day</w:t>
      </w:r>
      <w:r w:rsidR="005D0D75">
        <w:t>,</w:t>
      </w:r>
      <w:r w:rsidR="001349A6">
        <w:t xml:space="preserve"> this</w:t>
      </w:r>
      <w:r w:rsidR="0079572C">
        <w:t xml:space="preserve"> can</w:t>
      </w:r>
      <w:r w:rsidR="001349A6">
        <w:t xml:space="preserve"> help you</w:t>
      </w:r>
      <w:r w:rsidR="0079572C">
        <w:t xml:space="preserve"> set goals</w:t>
      </w:r>
      <w:r w:rsidR="00BF511D">
        <w:t xml:space="preserve"> and maintain your levels throughout</w:t>
      </w:r>
      <w:r w:rsidR="0079572C">
        <w:t xml:space="preserve"> the day. You can also</w:t>
      </w:r>
      <w:r w:rsidR="0085763C">
        <w:t xml:space="preserve"> drink</w:t>
      </w:r>
      <w:r w:rsidR="0079572C">
        <w:t xml:space="preserve"> </w:t>
      </w:r>
      <w:r w:rsidR="0085763C">
        <w:t>seltzer</w:t>
      </w:r>
      <w:r w:rsidR="0079572C">
        <w:t xml:space="preserve"> water with fruit or different juices and in doing this it will not feel like you are drinking water but it will feel like you are just enjoying a healthy and </w:t>
      </w:r>
      <w:r w:rsidR="005D0D75">
        <w:t>delicious</w:t>
      </w:r>
      <w:r w:rsidR="0079572C">
        <w:t xml:space="preserve"> be</w:t>
      </w:r>
      <w:r w:rsidR="00DF74B1">
        <w:t>verage. You can also</w:t>
      </w:r>
      <w:r w:rsidR="0079572C">
        <w:t xml:space="preserve"> </w:t>
      </w:r>
      <w:r w:rsidR="00DF74B1">
        <w:t>purchase flavor</w:t>
      </w:r>
      <w:r w:rsidR="0085763C">
        <w:t xml:space="preserve"> infused water that will have natural tastes but not the extra sugar or sugar alternatives (see I thought of everything)</w:t>
      </w:r>
      <w:r w:rsidR="001349A6">
        <w:t xml:space="preserve"> so you </w:t>
      </w:r>
      <w:r w:rsidR="00DF74B1">
        <w:t>won’t</w:t>
      </w:r>
      <w:r w:rsidR="001349A6">
        <w:t xml:space="preserve"> feel a sugar rush or</w:t>
      </w:r>
      <w:r w:rsidR="00DF74B1">
        <w:t xml:space="preserve"> a bloated and overly full feeling</w:t>
      </w:r>
      <w:r w:rsidR="0085763C">
        <w:t>. The great thin</w:t>
      </w:r>
      <w:r w:rsidR="001349A6">
        <w:t>g</w:t>
      </w:r>
      <w:r w:rsidR="00DF74B1">
        <w:t xml:space="preserve"> about </w:t>
      </w:r>
      <w:r w:rsidR="005D0D75">
        <w:t>these</w:t>
      </w:r>
      <w:r w:rsidR="00DF74B1">
        <w:t xml:space="preserve"> suggestions</w:t>
      </w:r>
      <w:r w:rsidR="0085763C">
        <w:t xml:space="preserve"> is that </w:t>
      </w:r>
      <w:r w:rsidR="001349A6">
        <w:t>they help clear up any issue</w:t>
      </w:r>
      <w:r w:rsidR="00723D4B">
        <w:t>s</w:t>
      </w:r>
      <w:r w:rsidR="001349A6">
        <w:t xml:space="preserve"> or apprehension you have about drinking water (especially the taste)</w:t>
      </w:r>
      <w:r w:rsidR="00DF74B1">
        <w:t xml:space="preserve"> which is great because staying hydrated helps our organs work properly and keep</w:t>
      </w:r>
      <w:r w:rsidR="00BC2ABA">
        <w:t>s</w:t>
      </w:r>
      <w:r w:rsidR="00DF74B1">
        <w:t xml:space="preserve"> our skin looking great. You will get past the taste and be on your way to staying hydrated. Let’s talk soon.</w:t>
      </w:r>
    </w:p>
    <w:p w14:paraId="63F2CB2C" w14:textId="77777777" w:rsidR="00DF74B1" w:rsidRDefault="007339DA" w:rsidP="0038748C">
      <w:r>
        <w:t>-</w:t>
      </w:r>
      <w:r w:rsidR="00DF74B1">
        <w:t>Alan</w:t>
      </w:r>
    </w:p>
    <w:sectPr w:rsidR="00DF74B1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1BFBD" w14:textId="77777777" w:rsidR="00EA5748" w:rsidRDefault="00EA5748">
      <w:pPr>
        <w:spacing w:after="0" w:line="240" w:lineRule="auto"/>
      </w:pPr>
      <w:r>
        <w:separator/>
      </w:r>
    </w:p>
  </w:endnote>
  <w:endnote w:type="continuationSeparator" w:id="0">
    <w:p w14:paraId="59F2D033" w14:textId="77777777" w:rsidR="00EA5748" w:rsidRDefault="00EA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8761F" w14:textId="77777777" w:rsidR="00B10C97" w:rsidRDefault="00B10C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938EA" w14:textId="77777777" w:rsidR="00EA5748" w:rsidRDefault="00EA5748">
      <w:pPr>
        <w:spacing w:after="0" w:line="240" w:lineRule="auto"/>
      </w:pPr>
      <w:r>
        <w:separator/>
      </w:r>
    </w:p>
  </w:footnote>
  <w:footnote w:type="continuationSeparator" w:id="0">
    <w:p w14:paraId="779955E1" w14:textId="77777777" w:rsidR="00EA5748" w:rsidRDefault="00EA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C97"/>
    <w:rsid w:val="00090F9B"/>
    <w:rsid w:val="001349A6"/>
    <w:rsid w:val="00194DF6"/>
    <w:rsid w:val="00323257"/>
    <w:rsid w:val="0038748C"/>
    <w:rsid w:val="004E1AED"/>
    <w:rsid w:val="005C12A5"/>
    <w:rsid w:val="005D0D75"/>
    <w:rsid w:val="006212D4"/>
    <w:rsid w:val="00723D4B"/>
    <w:rsid w:val="007339DA"/>
    <w:rsid w:val="0079572C"/>
    <w:rsid w:val="0085763C"/>
    <w:rsid w:val="008C7BC0"/>
    <w:rsid w:val="009624A4"/>
    <w:rsid w:val="00A1310C"/>
    <w:rsid w:val="00AE5B35"/>
    <w:rsid w:val="00B10C97"/>
    <w:rsid w:val="00BC2ABA"/>
    <w:rsid w:val="00BF511D"/>
    <w:rsid w:val="00D47A97"/>
    <w:rsid w:val="00D941A3"/>
    <w:rsid w:val="00DF74B1"/>
    <w:rsid w:val="00E347A9"/>
    <w:rsid w:val="00E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662D"/>
  <w15:docId w15:val="{10D0697D-1314-416F-B97B-7FD8330F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queline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purl.org/dc/terms/"/>
    <ds:schemaRef ds:uri="4873beb7-5857-4685-be1f-d57550cc96cc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056ACA-FF28-46B8-AC04-D25D78C9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Jacqueline Lee</dc:creator>
  <cp:lastModifiedBy>Jacqueline Y. Lee</cp:lastModifiedBy>
  <cp:revision>2</cp:revision>
  <dcterms:created xsi:type="dcterms:W3CDTF">2018-10-14T13:25:00Z</dcterms:created>
  <dcterms:modified xsi:type="dcterms:W3CDTF">2018-10-14T13:25:00Z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